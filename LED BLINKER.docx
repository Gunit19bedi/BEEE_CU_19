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493433" w14:textId="77777777" w:rsidR="0003421D" w:rsidRPr="0003421D" w:rsidRDefault="0003421D" w:rsidP="0003421D">
      <w:pPr>
        <w:rPr>
          <w:sz w:val="32"/>
        </w:rPr>
      </w:pPr>
      <w:r w:rsidRPr="0003421D">
        <w:rPr>
          <w:sz w:val="32"/>
        </w:rPr>
        <w:t xml:space="preserve">void </w:t>
      </w:r>
      <w:proofErr w:type="gramStart"/>
      <w:r w:rsidRPr="0003421D">
        <w:rPr>
          <w:sz w:val="32"/>
        </w:rPr>
        <w:t>setup(</w:t>
      </w:r>
      <w:proofErr w:type="gramEnd"/>
      <w:r w:rsidRPr="0003421D">
        <w:rPr>
          <w:sz w:val="32"/>
        </w:rPr>
        <w:t>)</w:t>
      </w:r>
    </w:p>
    <w:p w14:paraId="156489A2" w14:textId="77777777" w:rsidR="0003421D" w:rsidRPr="0003421D" w:rsidRDefault="0003421D" w:rsidP="0003421D">
      <w:pPr>
        <w:rPr>
          <w:sz w:val="32"/>
        </w:rPr>
      </w:pPr>
      <w:r w:rsidRPr="0003421D">
        <w:rPr>
          <w:sz w:val="32"/>
        </w:rPr>
        <w:t>{</w:t>
      </w:r>
    </w:p>
    <w:p w14:paraId="4D00BE0E" w14:textId="77777777" w:rsidR="0003421D" w:rsidRPr="0003421D" w:rsidRDefault="0003421D" w:rsidP="0003421D">
      <w:pPr>
        <w:rPr>
          <w:sz w:val="32"/>
        </w:rPr>
      </w:pPr>
      <w:r w:rsidRPr="0003421D">
        <w:rPr>
          <w:sz w:val="32"/>
        </w:rPr>
        <w:t xml:space="preserve">  </w:t>
      </w:r>
      <w:proofErr w:type="spellStart"/>
      <w:proofErr w:type="gramStart"/>
      <w:r w:rsidRPr="0003421D">
        <w:rPr>
          <w:sz w:val="32"/>
        </w:rPr>
        <w:t>pinMode</w:t>
      </w:r>
      <w:proofErr w:type="spellEnd"/>
      <w:r w:rsidRPr="0003421D">
        <w:rPr>
          <w:sz w:val="32"/>
        </w:rPr>
        <w:t>(</w:t>
      </w:r>
      <w:proofErr w:type="gramEnd"/>
      <w:r w:rsidRPr="0003421D">
        <w:rPr>
          <w:sz w:val="32"/>
        </w:rPr>
        <w:t>13, OUTPUT);</w:t>
      </w:r>
    </w:p>
    <w:p w14:paraId="3087ED63" w14:textId="77777777" w:rsidR="0003421D" w:rsidRPr="0003421D" w:rsidRDefault="0003421D" w:rsidP="0003421D">
      <w:pPr>
        <w:rPr>
          <w:sz w:val="32"/>
        </w:rPr>
      </w:pPr>
      <w:r w:rsidRPr="0003421D">
        <w:rPr>
          <w:sz w:val="32"/>
        </w:rPr>
        <w:t>}</w:t>
      </w:r>
    </w:p>
    <w:p w14:paraId="69AAC1AF" w14:textId="77777777" w:rsidR="0003421D" w:rsidRPr="0003421D" w:rsidRDefault="0003421D" w:rsidP="0003421D">
      <w:pPr>
        <w:rPr>
          <w:sz w:val="32"/>
        </w:rPr>
      </w:pPr>
    </w:p>
    <w:p w14:paraId="56D544CB" w14:textId="77777777" w:rsidR="0003421D" w:rsidRPr="0003421D" w:rsidRDefault="0003421D" w:rsidP="0003421D">
      <w:pPr>
        <w:rPr>
          <w:sz w:val="32"/>
        </w:rPr>
      </w:pPr>
      <w:r w:rsidRPr="0003421D">
        <w:rPr>
          <w:sz w:val="32"/>
        </w:rPr>
        <w:t xml:space="preserve">void </w:t>
      </w:r>
      <w:proofErr w:type="gramStart"/>
      <w:r w:rsidRPr="0003421D">
        <w:rPr>
          <w:sz w:val="32"/>
        </w:rPr>
        <w:t>loop(</w:t>
      </w:r>
      <w:proofErr w:type="gramEnd"/>
      <w:r w:rsidRPr="0003421D">
        <w:rPr>
          <w:sz w:val="32"/>
        </w:rPr>
        <w:t>)</w:t>
      </w:r>
    </w:p>
    <w:p w14:paraId="4EBD0101" w14:textId="77777777" w:rsidR="0003421D" w:rsidRPr="0003421D" w:rsidRDefault="0003421D" w:rsidP="0003421D">
      <w:pPr>
        <w:rPr>
          <w:sz w:val="32"/>
        </w:rPr>
      </w:pPr>
      <w:r w:rsidRPr="0003421D">
        <w:rPr>
          <w:sz w:val="32"/>
        </w:rPr>
        <w:t>{</w:t>
      </w:r>
    </w:p>
    <w:p w14:paraId="43DC545C" w14:textId="77777777" w:rsidR="0003421D" w:rsidRPr="0003421D" w:rsidRDefault="0003421D" w:rsidP="0003421D">
      <w:pPr>
        <w:rPr>
          <w:sz w:val="32"/>
        </w:rPr>
      </w:pPr>
      <w:r w:rsidRPr="0003421D">
        <w:rPr>
          <w:sz w:val="32"/>
        </w:rPr>
        <w:t xml:space="preserve">  </w:t>
      </w:r>
      <w:proofErr w:type="spellStart"/>
      <w:proofErr w:type="gramStart"/>
      <w:r w:rsidRPr="0003421D">
        <w:rPr>
          <w:sz w:val="32"/>
        </w:rPr>
        <w:t>digitalWrite</w:t>
      </w:r>
      <w:proofErr w:type="spellEnd"/>
      <w:r w:rsidRPr="0003421D">
        <w:rPr>
          <w:sz w:val="32"/>
        </w:rPr>
        <w:t>(</w:t>
      </w:r>
      <w:proofErr w:type="gramEnd"/>
      <w:r w:rsidRPr="0003421D">
        <w:rPr>
          <w:sz w:val="32"/>
        </w:rPr>
        <w:t>13, HIGH);</w:t>
      </w:r>
    </w:p>
    <w:p w14:paraId="769D34D2" w14:textId="256697AE" w:rsidR="0003421D" w:rsidRPr="0003421D" w:rsidRDefault="0003421D" w:rsidP="0003421D">
      <w:pPr>
        <w:rPr>
          <w:sz w:val="32"/>
        </w:rPr>
      </w:pPr>
      <w:r w:rsidRPr="0003421D">
        <w:rPr>
          <w:sz w:val="32"/>
        </w:rPr>
        <w:t xml:space="preserve">  </w:t>
      </w:r>
      <w:proofErr w:type="gramStart"/>
      <w:r w:rsidRPr="0003421D">
        <w:rPr>
          <w:sz w:val="32"/>
        </w:rPr>
        <w:t>delay(</w:t>
      </w:r>
      <w:proofErr w:type="gramEnd"/>
      <w:r>
        <w:rPr>
          <w:sz w:val="32"/>
        </w:rPr>
        <w:t>10</w:t>
      </w:r>
      <w:r w:rsidRPr="0003421D">
        <w:rPr>
          <w:sz w:val="32"/>
        </w:rPr>
        <w:t>00); // Wait for 1000 millisecond(s)</w:t>
      </w:r>
    </w:p>
    <w:p w14:paraId="08004F9C" w14:textId="77777777" w:rsidR="0003421D" w:rsidRPr="0003421D" w:rsidRDefault="0003421D" w:rsidP="0003421D">
      <w:pPr>
        <w:rPr>
          <w:sz w:val="32"/>
        </w:rPr>
      </w:pPr>
      <w:r w:rsidRPr="0003421D">
        <w:rPr>
          <w:sz w:val="32"/>
        </w:rPr>
        <w:t xml:space="preserve">  </w:t>
      </w:r>
      <w:proofErr w:type="spellStart"/>
      <w:proofErr w:type="gramStart"/>
      <w:r w:rsidRPr="0003421D">
        <w:rPr>
          <w:sz w:val="32"/>
        </w:rPr>
        <w:t>digitalWrite</w:t>
      </w:r>
      <w:proofErr w:type="spellEnd"/>
      <w:r w:rsidRPr="0003421D">
        <w:rPr>
          <w:sz w:val="32"/>
        </w:rPr>
        <w:t>(</w:t>
      </w:r>
      <w:proofErr w:type="gramEnd"/>
      <w:r w:rsidRPr="0003421D">
        <w:rPr>
          <w:sz w:val="32"/>
        </w:rPr>
        <w:t>13, LOW);</w:t>
      </w:r>
    </w:p>
    <w:p w14:paraId="03081843" w14:textId="72806468" w:rsidR="0003421D" w:rsidRPr="0003421D" w:rsidRDefault="0003421D" w:rsidP="0003421D">
      <w:pPr>
        <w:rPr>
          <w:sz w:val="32"/>
        </w:rPr>
      </w:pPr>
      <w:r w:rsidRPr="0003421D">
        <w:rPr>
          <w:sz w:val="32"/>
        </w:rPr>
        <w:t xml:space="preserve">  delay(</w:t>
      </w:r>
      <w:r>
        <w:rPr>
          <w:sz w:val="32"/>
        </w:rPr>
        <w:t>10</w:t>
      </w:r>
      <w:bookmarkStart w:id="0" w:name="_GoBack"/>
      <w:bookmarkEnd w:id="0"/>
      <w:r w:rsidRPr="0003421D">
        <w:rPr>
          <w:sz w:val="32"/>
        </w:rPr>
        <w:t>00); // Wait for 1000 millisecond(s)</w:t>
      </w:r>
    </w:p>
    <w:p w14:paraId="26D1C89D" w14:textId="6897785C" w:rsidR="00A9204E" w:rsidRPr="0003421D" w:rsidRDefault="0003421D" w:rsidP="0003421D">
      <w:pPr>
        <w:rPr>
          <w:sz w:val="32"/>
        </w:rPr>
      </w:pPr>
      <w:r w:rsidRPr="0003421D">
        <w:rPr>
          <w:sz w:val="32"/>
        </w:rPr>
        <w:t>}</w:t>
      </w:r>
    </w:p>
    <w:p w14:paraId="15F16035" w14:textId="77777777" w:rsidR="0003421D" w:rsidRDefault="0003421D" w:rsidP="0003421D">
      <w:pPr>
        <w:rPr>
          <w:sz w:val="36"/>
        </w:rPr>
      </w:pPr>
    </w:p>
    <w:p w14:paraId="36FD9641" w14:textId="20EB1C27" w:rsidR="0003421D" w:rsidRDefault="0003421D" w:rsidP="0003421D">
      <w:pPr>
        <w:rPr>
          <w:noProof/>
          <w:sz w:val="28"/>
        </w:rPr>
      </w:pPr>
      <w:r w:rsidRPr="0003421D">
        <w:rPr>
          <w:noProof/>
          <w:sz w:val="28"/>
        </w:rPr>
        <w:t xml:space="preserve"> LED blinking</w:t>
      </w:r>
    </w:p>
    <w:p w14:paraId="1BCF523A" w14:textId="4ED02C4E" w:rsidR="0003421D" w:rsidRDefault="0003421D" w:rsidP="0003421D">
      <w:pPr>
        <w:rPr>
          <w:noProof/>
          <w:sz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3409490" wp14:editId="7A3D6B61">
            <wp:simplePos x="0" y="0"/>
            <wp:positionH relativeFrom="margin">
              <wp:align>left</wp:align>
            </wp:positionH>
            <wp:positionV relativeFrom="paragraph">
              <wp:posOffset>215265</wp:posOffset>
            </wp:positionV>
            <wp:extent cx="4472940" cy="1911985"/>
            <wp:effectExtent l="0" t="0" r="381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7169" cy="1931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E48AEC" w14:textId="77777777" w:rsidR="0003421D" w:rsidRDefault="0003421D" w:rsidP="0003421D">
      <w:pPr>
        <w:rPr>
          <w:noProof/>
          <w:sz w:val="28"/>
        </w:rPr>
      </w:pPr>
    </w:p>
    <w:p w14:paraId="6BF83B86" w14:textId="77777777" w:rsidR="0003421D" w:rsidRDefault="0003421D" w:rsidP="0003421D">
      <w:pPr>
        <w:rPr>
          <w:noProof/>
          <w:sz w:val="28"/>
        </w:rPr>
      </w:pPr>
    </w:p>
    <w:p w14:paraId="68D1FE33" w14:textId="77777777" w:rsidR="0003421D" w:rsidRDefault="0003421D" w:rsidP="0003421D">
      <w:pPr>
        <w:rPr>
          <w:noProof/>
          <w:sz w:val="28"/>
        </w:rPr>
      </w:pPr>
    </w:p>
    <w:p w14:paraId="547EB21F" w14:textId="77777777" w:rsidR="0003421D" w:rsidRDefault="0003421D" w:rsidP="0003421D">
      <w:pPr>
        <w:rPr>
          <w:noProof/>
          <w:sz w:val="28"/>
        </w:rPr>
      </w:pPr>
    </w:p>
    <w:p w14:paraId="37C500A5" w14:textId="77777777" w:rsidR="0003421D" w:rsidRDefault="0003421D" w:rsidP="0003421D">
      <w:pPr>
        <w:rPr>
          <w:noProof/>
          <w:sz w:val="28"/>
        </w:rPr>
      </w:pPr>
    </w:p>
    <w:p w14:paraId="44DD6203" w14:textId="77777777" w:rsidR="0003421D" w:rsidRDefault="0003421D" w:rsidP="0003421D">
      <w:pPr>
        <w:rPr>
          <w:noProof/>
          <w:sz w:val="28"/>
        </w:rPr>
      </w:pPr>
    </w:p>
    <w:p w14:paraId="0895F45A" w14:textId="77777777" w:rsidR="0003421D" w:rsidRDefault="0003421D" w:rsidP="0003421D">
      <w:pPr>
        <w:rPr>
          <w:noProof/>
          <w:sz w:val="28"/>
        </w:rPr>
      </w:pPr>
    </w:p>
    <w:p w14:paraId="5854CE19" w14:textId="77777777" w:rsidR="0003421D" w:rsidRDefault="0003421D" w:rsidP="0003421D">
      <w:pPr>
        <w:rPr>
          <w:noProof/>
          <w:sz w:val="28"/>
        </w:rPr>
      </w:pPr>
    </w:p>
    <w:p w14:paraId="13F0F1AE" w14:textId="77777777" w:rsidR="0003421D" w:rsidRDefault="0003421D" w:rsidP="0003421D">
      <w:pPr>
        <w:rPr>
          <w:noProof/>
          <w:sz w:val="28"/>
        </w:rPr>
      </w:pPr>
    </w:p>
    <w:p w14:paraId="3B996337" w14:textId="1D745470" w:rsidR="0003421D" w:rsidRPr="0003421D" w:rsidRDefault="0003421D" w:rsidP="0003421D">
      <w:pPr>
        <w:rPr>
          <w:sz w:val="48"/>
        </w:rPr>
      </w:pPr>
      <w:r>
        <w:rPr>
          <w:noProof/>
          <w:sz w:val="28"/>
        </w:rPr>
        <w:t>LED not blinking</w:t>
      </w:r>
      <w:r w:rsidRPr="0003421D">
        <w:rPr>
          <w:noProof/>
          <w:sz w:val="28"/>
        </w:rPr>
        <w:drawing>
          <wp:inline distT="0" distB="0" distL="0" distR="0" wp14:anchorId="6B4CD705" wp14:editId="43E9F14F">
            <wp:extent cx="4814740" cy="2058734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148" cy="2105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3421D" w:rsidRPr="000342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21D"/>
    <w:rsid w:val="0003421D"/>
    <w:rsid w:val="00645252"/>
    <w:rsid w:val="006D3D74"/>
    <w:rsid w:val="0083569A"/>
    <w:rsid w:val="00A9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ED0AE"/>
  <w15:chartTrackingRefBased/>
  <w15:docId w15:val="{DAF08E46-7138-47B7-9180-4B9CFC100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unit%20Kumar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9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Gunit Kumar</dc:creator>
  <cp:keywords/>
  <dc:description/>
  <cp:lastModifiedBy>gunit bedi</cp:lastModifiedBy>
  <cp:revision>1</cp:revision>
  <dcterms:created xsi:type="dcterms:W3CDTF">2019-09-10T16:58:00Z</dcterms:created>
  <dcterms:modified xsi:type="dcterms:W3CDTF">2019-09-10T17:07:00Z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
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606A06" w14:textId="77777777" w:rsidR="00433065" w:rsidRDefault="00433065" w:rsidP="00433065">
      <w:pPr>
        <w:rPr>
          <w:rFonts w:cstheme="minorHAnsi"/>
          <w:sz w:val="40"/>
        </w:rPr>
      </w:pPr>
      <w:r w:rsidRPr="00433065">
        <w:rPr>
          <w:rFonts w:cstheme="minorHAnsi"/>
          <w:sz w:val="40"/>
        </w:rPr>
        <w:t xml:space="preserve">void </w:t>
      </w:r>
      <w:proofErr w:type="gramStart"/>
      <w:r w:rsidRPr="00433065">
        <w:rPr>
          <w:rFonts w:cstheme="minorHAnsi"/>
          <w:sz w:val="40"/>
        </w:rPr>
        <w:t>setup(</w:t>
      </w:r>
      <w:proofErr w:type="gramEnd"/>
      <w:r w:rsidRPr="00433065">
        <w:rPr>
          <w:rFonts w:cstheme="minorHAnsi"/>
          <w:sz w:val="40"/>
        </w:rPr>
        <w:t>)</w:t>
      </w:r>
    </w:p>
    <w:p w14:paraId="21BD2835" w14:textId="30E30C6C" w:rsidR="00433065" w:rsidRPr="00433065" w:rsidRDefault="00433065" w:rsidP="00433065">
      <w:pPr>
        <w:rPr>
          <w:rFonts w:cstheme="minorHAnsi"/>
          <w:sz w:val="40"/>
        </w:rPr>
      </w:pPr>
      <w:r w:rsidRPr="00433065">
        <w:rPr>
          <w:rFonts w:cstheme="minorHAnsi"/>
          <w:sz w:val="40"/>
        </w:rPr>
        <w:t xml:space="preserve"> {</w:t>
      </w:r>
    </w:p>
    <w:p w14:paraId="70BC37BE" w14:textId="77777777" w:rsidR="00433065" w:rsidRPr="00433065" w:rsidRDefault="00433065" w:rsidP="00433065">
      <w:pPr>
        <w:rPr>
          <w:rFonts w:cstheme="minorHAnsi"/>
          <w:sz w:val="40"/>
        </w:rPr>
      </w:pPr>
      <w:r w:rsidRPr="00433065">
        <w:rPr>
          <w:rFonts w:cstheme="minorHAnsi"/>
          <w:sz w:val="40"/>
        </w:rPr>
        <w:t xml:space="preserve">  // initialize digital pin LED_BUILTIN as an output.</w:t>
      </w:r>
    </w:p>
    <w:p w14:paraId="7FB36097" w14:textId="77777777" w:rsidR="00433065" w:rsidRPr="00433065" w:rsidRDefault="00433065" w:rsidP="00433065">
      <w:pPr>
        <w:rPr>
          <w:rFonts w:cstheme="minorHAnsi"/>
          <w:sz w:val="40"/>
        </w:rPr>
      </w:pPr>
      <w:r w:rsidRPr="00433065">
        <w:rPr>
          <w:rFonts w:cstheme="minorHAnsi"/>
          <w:sz w:val="40"/>
        </w:rPr>
        <w:t xml:space="preserve">  </w:t>
      </w:r>
      <w:proofErr w:type="spellStart"/>
      <w:proofErr w:type="gramStart"/>
      <w:r w:rsidRPr="00433065">
        <w:rPr>
          <w:rFonts w:cstheme="minorHAnsi"/>
          <w:sz w:val="40"/>
        </w:rPr>
        <w:t>pinMode</w:t>
      </w:r>
      <w:proofErr w:type="spellEnd"/>
      <w:r w:rsidRPr="00433065">
        <w:rPr>
          <w:rFonts w:cstheme="minorHAnsi"/>
          <w:sz w:val="40"/>
        </w:rPr>
        <w:t>(</w:t>
      </w:r>
      <w:proofErr w:type="gramEnd"/>
      <w:r w:rsidRPr="00433065">
        <w:rPr>
          <w:rFonts w:cstheme="minorHAnsi"/>
          <w:sz w:val="40"/>
        </w:rPr>
        <w:t>LED_BUILTIN, OUTPUT);</w:t>
      </w:r>
    </w:p>
    <w:p w14:paraId="1F8D88B4" w14:textId="77777777" w:rsidR="00433065" w:rsidRPr="00433065" w:rsidRDefault="00433065" w:rsidP="00433065">
      <w:pPr>
        <w:rPr>
          <w:rFonts w:cstheme="minorHAnsi"/>
          <w:sz w:val="40"/>
        </w:rPr>
      </w:pPr>
      <w:r w:rsidRPr="00433065">
        <w:rPr>
          <w:rFonts w:cstheme="minorHAnsi"/>
          <w:sz w:val="40"/>
        </w:rPr>
        <w:t>}</w:t>
      </w:r>
    </w:p>
    <w:p w14:paraId="13C22102" w14:textId="77777777" w:rsidR="00433065" w:rsidRPr="00433065" w:rsidRDefault="00433065" w:rsidP="00433065">
      <w:pPr>
        <w:rPr>
          <w:rFonts w:cstheme="minorHAnsi"/>
          <w:sz w:val="40"/>
        </w:rPr>
      </w:pPr>
    </w:p>
    <w:p w14:paraId="1979055F" w14:textId="77777777" w:rsidR="00433065" w:rsidRPr="00433065" w:rsidRDefault="00433065" w:rsidP="00433065">
      <w:pPr>
        <w:rPr>
          <w:rFonts w:cstheme="minorHAnsi"/>
          <w:sz w:val="40"/>
        </w:rPr>
      </w:pPr>
      <w:r w:rsidRPr="00433065">
        <w:rPr>
          <w:rFonts w:cstheme="minorHAnsi"/>
          <w:sz w:val="40"/>
        </w:rPr>
        <w:t>// the loop function runs over and over again forever</w:t>
      </w:r>
    </w:p>
    <w:p w14:paraId="52CFD777" w14:textId="77777777" w:rsidR="00433065" w:rsidRPr="00433065" w:rsidRDefault="00433065" w:rsidP="00433065">
      <w:pPr>
        <w:rPr>
          <w:rFonts w:cstheme="minorHAnsi"/>
          <w:sz w:val="40"/>
        </w:rPr>
      </w:pPr>
      <w:r w:rsidRPr="00433065">
        <w:rPr>
          <w:rFonts w:cstheme="minorHAnsi"/>
          <w:sz w:val="40"/>
        </w:rPr>
        <w:t xml:space="preserve">void </w:t>
      </w:r>
      <w:proofErr w:type="gramStart"/>
      <w:r w:rsidRPr="00433065">
        <w:rPr>
          <w:rFonts w:cstheme="minorHAnsi"/>
          <w:sz w:val="40"/>
        </w:rPr>
        <w:t>loop(</w:t>
      </w:r>
      <w:proofErr w:type="gramEnd"/>
      <w:r w:rsidRPr="00433065">
        <w:rPr>
          <w:rFonts w:cstheme="minorHAnsi"/>
          <w:sz w:val="40"/>
        </w:rPr>
        <w:t>) {</w:t>
      </w:r>
    </w:p>
    <w:p w14:paraId="0A89D4CA" w14:textId="77777777" w:rsidR="00433065" w:rsidRPr="00433065" w:rsidRDefault="00433065" w:rsidP="00433065">
      <w:pPr>
        <w:rPr>
          <w:rFonts w:cstheme="minorHAnsi"/>
          <w:sz w:val="40"/>
        </w:rPr>
      </w:pPr>
      <w:r w:rsidRPr="00433065">
        <w:rPr>
          <w:rFonts w:cstheme="minorHAnsi"/>
          <w:sz w:val="40"/>
        </w:rPr>
        <w:t xml:space="preserve">  </w:t>
      </w:r>
      <w:proofErr w:type="spellStart"/>
      <w:proofErr w:type="gramStart"/>
      <w:r w:rsidRPr="00433065">
        <w:rPr>
          <w:rFonts w:cstheme="minorHAnsi"/>
          <w:sz w:val="40"/>
        </w:rPr>
        <w:t>digitalWrite</w:t>
      </w:r>
      <w:proofErr w:type="spellEnd"/>
      <w:r w:rsidRPr="00433065">
        <w:rPr>
          <w:rFonts w:cstheme="minorHAnsi"/>
          <w:sz w:val="40"/>
        </w:rPr>
        <w:t>(</w:t>
      </w:r>
      <w:proofErr w:type="gramEnd"/>
      <w:r w:rsidRPr="00433065">
        <w:rPr>
          <w:rFonts w:cstheme="minorHAnsi"/>
          <w:sz w:val="40"/>
        </w:rPr>
        <w:t>LED_BUILTIN, HIGH);   // turn the LED on (HIGH is the voltage level)</w:t>
      </w:r>
    </w:p>
    <w:p w14:paraId="64B4F3B7" w14:textId="77777777" w:rsidR="00433065" w:rsidRPr="00433065" w:rsidRDefault="00433065" w:rsidP="00433065">
      <w:pPr>
        <w:rPr>
          <w:rFonts w:cstheme="minorHAnsi"/>
          <w:sz w:val="40"/>
        </w:rPr>
      </w:pPr>
      <w:r w:rsidRPr="00433065">
        <w:rPr>
          <w:rFonts w:cstheme="minorHAnsi"/>
          <w:sz w:val="40"/>
        </w:rPr>
        <w:t xml:space="preserve">  </w:t>
      </w:r>
      <w:proofErr w:type="gramStart"/>
      <w:r w:rsidRPr="00433065">
        <w:rPr>
          <w:rFonts w:cstheme="minorHAnsi"/>
          <w:sz w:val="40"/>
        </w:rPr>
        <w:t>delay(</w:t>
      </w:r>
      <w:proofErr w:type="gramEnd"/>
      <w:r w:rsidRPr="00433065">
        <w:rPr>
          <w:rFonts w:cstheme="minorHAnsi"/>
          <w:sz w:val="40"/>
        </w:rPr>
        <w:t>1000);                       // wait for a second</w:t>
      </w:r>
    </w:p>
    <w:p w14:paraId="0CF6A560" w14:textId="77777777" w:rsidR="00433065" w:rsidRPr="00433065" w:rsidRDefault="00433065" w:rsidP="00433065">
      <w:pPr>
        <w:rPr>
          <w:rFonts w:cstheme="minorHAnsi"/>
          <w:sz w:val="40"/>
        </w:rPr>
      </w:pPr>
      <w:r w:rsidRPr="00433065">
        <w:rPr>
          <w:rFonts w:cstheme="minorHAnsi"/>
          <w:sz w:val="40"/>
        </w:rPr>
        <w:t xml:space="preserve">  </w:t>
      </w:r>
      <w:proofErr w:type="spellStart"/>
      <w:proofErr w:type="gramStart"/>
      <w:r w:rsidRPr="00433065">
        <w:rPr>
          <w:rFonts w:cstheme="minorHAnsi"/>
          <w:sz w:val="40"/>
        </w:rPr>
        <w:t>digitalWrite</w:t>
      </w:r>
      <w:proofErr w:type="spellEnd"/>
      <w:r w:rsidRPr="00433065">
        <w:rPr>
          <w:rFonts w:cstheme="minorHAnsi"/>
          <w:sz w:val="40"/>
        </w:rPr>
        <w:t>(</w:t>
      </w:r>
      <w:proofErr w:type="gramEnd"/>
      <w:r w:rsidRPr="00433065">
        <w:rPr>
          <w:rFonts w:cstheme="minorHAnsi"/>
          <w:sz w:val="40"/>
        </w:rPr>
        <w:t>LED_BUILTIN, LOW);    // turn the LED off by making the voltage LOW</w:t>
      </w:r>
    </w:p>
    <w:p w14:paraId="6D330AF2" w14:textId="77777777" w:rsidR="00433065" w:rsidRPr="00433065" w:rsidRDefault="00433065" w:rsidP="00433065">
      <w:pPr>
        <w:rPr>
          <w:rFonts w:cstheme="minorHAnsi"/>
          <w:sz w:val="40"/>
        </w:rPr>
      </w:pPr>
      <w:r w:rsidRPr="00433065">
        <w:rPr>
          <w:rFonts w:cstheme="minorHAnsi"/>
          <w:sz w:val="40"/>
        </w:rPr>
        <w:t xml:space="preserve">  </w:t>
      </w:r>
      <w:proofErr w:type="gramStart"/>
      <w:r w:rsidRPr="00433065">
        <w:rPr>
          <w:rFonts w:cstheme="minorHAnsi"/>
          <w:sz w:val="40"/>
        </w:rPr>
        <w:t>delay(</w:t>
      </w:r>
      <w:proofErr w:type="gramEnd"/>
      <w:r w:rsidRPr="00433065">
        <w:rPr>
          <w:rFonts w:cstheme="minorHAnsi"/>
          <w:sz w:val="40"/>
        </w:rPr>
        <w:t>1000);                       // wait for a second</w:t>
      </w:r>
    </w:p>
    <w:p w14:paraId="79A7D205" w14:textId="5A37D329" w:rsidR="00A9204E" w:rsidRPr="00433065" w:rsidRDefault="00433065" w:rsidP="00433065">
      <w:pPr>
        <w:rPr>
          <w:rFonts w:cstheme="minorHAnsi"/>
          <w:sz w:val="40"/>
        </w:rPr>
      </w:pPr>
      <w:r w:rsidRPr="00433065">
        <w:rPr>
          <w:rFonts w:cstheme="minorHAnsi"/>
          <w:sz w:val="40"/>
        </w:rPr>
        <w:t>}</w:t>
      </w:r>
    </w:p>
    <w:sectPr w:rsidR="00A9204E" w:rsidRPr="0043306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B2A577" w14:textId="77777777" w:rsidR="00AE17F6" w:rsidRDefault="00AE17F6" w:rsidP="00433065">
      <w:r>
        <w:separator/>
      </w:r>
    </w:p>
  </w:endnote>
  <w:endnote w:type="continuationSeparator" w:id="0">
    <w:p w14:paraId="18182F22" w14:textId="77777777" w:rsidR="00AE17F6" w:rsidRDefault="00AE17F6" w:rsidP="004330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695C94" w14:textId="77777777" w:rsidR="00433065" w:rsidRDefault="0043306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242738" w14:textId="77777777" w:rsidR="00433065" w:rsidRDefault="0043306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80E852" w14:textId="77777777" w:rsidR="00433065" w:rsidRDefault="004330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A29EEE" w14:textId="77777777" w:rsidR="00AE17F6" w:rsidRDefault="00AE17F6" w:rsidP="00433065">
      <w:r>
        <w:separator/>
      </w:r>
    </w:p>
  </w:footnote>
  <w:footnote w:type="continuationSeparator" w:id="0">
    <w:p w14:paraId="6F50AA5F" w14:textId="77777777" w:rsidR="00AE17F6" w:rsidRDefault="00AE17F6" w:rsidP="004330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A16C51" w14:textId="77777777" w:rsidR="00433065" w:rsidRDefault="0043306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A420C7" w14:textId="6196607A" w:rsidR="00433065" w:rsidRPr="00433065" w:rsidRDefault="00433065">
    <w:pPr>
      <w:pStyle w:val="Header"/>
      <w:rPr>
        <w:b/>
        <w:sz w:val="44"/>
        <w:szCs w:val="44"/>
      </w:rPr>
    </w:pPr>
    <w:r>
      <w:rPr>
        <w:b/>
        <w:sz w:val="44"/>
        <w:szCs w:val="44"/>
      </w:rPr>
      <w:t xml:space="preserve">CODING FOR LED </w:t>
    </w:r>
    <w:r>
      <w:rPr>
        <w:b/>
        <w:sz w:val="44"/>
        <w:szCs w:val="44"/>
      </w:rPr>
      <w:t>BLINKER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1F506F" w14:textId="77777777" w:rsidR="00433065" w:rsidRDefault="004330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065"/>
    <w:rsid w:val="00433065"/>
    <w:rsid w:val="00645252"/>
    <w:rsid w:val="006D3D74"/>
    <w:rsid w:val="0083569A"/>
    <w:rsid w:val="00A9204E"/>
    <w:rsid w:val="00AE1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EFA8D"/>
  <w15:chartTrackingRefBased/>
  <w15:docId w15:val="{1FABDEB3-9783-4872-8ABB-76458EC67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unit%20Kumar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3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Gunit Kumar</dc:creator>
  <cp:keywords/>
  <dc:description/>
  <cp:lastModifiedBy>gunit bedi</cp:lastModifiedBy>
  <cp:revision>1</cp:revision>
  <dcterms:created xsi:type="dcterms:W3CDTF">2019-09-17T18:19:00Z</dcterms:created>
  <dcterms:modified xsi:type="dcterms:W3CDTF">2019-09-17T18:22:00Z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
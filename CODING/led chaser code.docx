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F46C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void </w:t>
      </w:r>
      <w:proofErr w:type="gramStart"/>
      <w:r w:rsidRPr="00090D27">
        <w:rPr>
          <w:sz w:val="40"/>
        </w:rPr>
        <w:t>setup(</w:t>
      </w:r>
      <w:proofErr w:type="gramEnd"/>
      <w:r w:rsidRPr="00090D27">
        <w:rPr>
          <w:sz w:val="40"/>
        </w:rPr>
        <w:t>)</w:t>
      </w:r>
      <w:bookmarkStart w:id="0" w:name="_GoBack"/>
      <w:bookmarkEnd w:id="0"/>
    </w:p>
    <w:p w14:paraId="55A3AC06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>{</w:t>
      </w:r>
    </w:p>
    <w:p w14:paraId="030B4564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spellStart"/>
      <w:proofErr w:type="gramStart"/>
      <w:r w:rsidRPr="00090D27">
        <w:rPr>
          <w:sz w:val="40"/>
        </w:rPr>
        <w:t>pinMode</w:t>
      </w:r>
      <w:proofErr w:type="spellEnd"/>
      <w:r w:rsidRPr="00090D27">
        <w:rPr>
          <w:sz w:val="40"/>
        </w:rPr>
        <w:t>(</w:t>
      </w:r>
      <w:proofErr w:type="gramEnd"/>
      <w:r w:rsidRPr="00090D27">
        <w:rPr>
          <w:sz w:val="40"/>
        </w:rPr>
        <w:t>3, OUTPUT);</w:t>
      </w:r>
    </w:p>
    <w:p w14:paraId="6271AD52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spellStart"/>
      <w:proofErr w:type="gramStart"/>
      <w:r w:rsidRPr="00090D27">
        <w:rPr>
          <w:sz w:val="40"/>
        </w:rPr>
        <w:t>pinMode</w:t>
      </w:r>
      <w:proofErr w:type="spellEnd"/>
      <w:r w:rsidRPr="00090D27">
        <w:rPr>
          <w:sz w:val="40"/>
        </w:rPr>
        <w:t>(</w:t>
      </w:r>
      <w:proofErr w:type="gramEnd"/>
      <w:r w:rsidRPr="00090D27">
        <w:rPr>
          <w:sz w:val="40"/>
        </w:rPr>
        <w:t>4, OUTPUT);</w:t>
      </w:r>
    </w:p>
    <w:p w14:paraId="3E131223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spellStart"/>
      <w:proofErr w:type="gramStart"/>
      <w:r w:rsidRPr="00090D27">
        <w:rPr>
          <w:sz w:val="40"/>
        </w:rPr>
        <w:t>pinMode</w:t>
      </w:r>
      <w:proofErr w:type="spellEnd"/>
      <w:r w:rsidRPr="00090D27">
        <w:rPr>
          <w:sz w:val="40"/>
        </w:rPr>
        <w:t>(</w:t>
      </w:r>
      <w:proofErr w:type="gramEnd"/>
      <w:r w:rsidRPr="00090D27">
        <w:rPr>
          <w:sz w:val="40"/>
        </w:rPr>
        <w:t>6, OUTPUT);</w:t>
      </w:r>
    </w:p>
    <w:p w14:paraId="7CAB900B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spellStart"/>
      <w:proofErr w:type="gramStart"/>
      <w:r w:rsidRPr="00090D27">
        <w:rPr>
          <w:sz w:val="40"/>
        </w:rPr>
        <w:t>pinMode</w:t>
      </w:r>
      <w:proofErr w:type="spellEnd"/>
      <w:r w:rsidRPr="00090D27">
        <w:rPr>
          <w:sz w:val="40"/>
        </w:rPr>
        <w:t>(</w:t>
      </w:r>
      <w:proofErr w:type="gramEnd"/>
      <w:r w:rsidRPr="00090D27">
        <w:rPr>
          <w:sz w:val="40"/>
        </w:rPr>
        <w:t>7, OUTPUT);</w:t>
      </w:r>
    </w:p>
    <w:p w14:paraId="5CC1F333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>}</w:t>
      </w:r>
    </w:p>
    <w:p w14:paraId="179BD973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>//the loop function runs over &amp; over again</w:t>
      </w:r>
    </w:p>
    <w:p w14:paraId="50F1D629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void </w:t>
      </w:r>
      <w:proofErr w:type="gramStart"/>
      <w:r w:rsidRPr="00090D27">
        <w:rPr>
          <w:sz w:val="40"/>
        </w:rPr>
        <w:t>loop(</w:t>
      </w:r>
      <w:proofErr w:type="gramEnd"/>
      <w:r w:rsidRPr="00090D27">
        <w:rPr>
          <w:sz w:val="40"/>
        </w:rPr>
        <w:t>)</w:t>
      </w:r>
    </w:p>
    <w:p w14:paraId="68B1C460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>{</w:t>
      </w:r>
    </w:p>
    <w:p w14:paraId="06C77CC8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int </w:t>
      </w:r>
      <w:proofErr w:type="spellStart"/>
      <w:r w:rsidRPr="00090D27">
        <w:rPr>
          <w:sz w:val="40"/>
        </w:rPr>
        <w:t>i</w:t>
      </w:r>
      <w:proofErr w:type="spellEnd"/>
      <w:r w:rsidRPr="00090D27">
        <w:rPr>
          <w:sz w:val="40"/>
        </w:rPr>
        <w:t>;</w:t>
      </w:r>
    </w:p>
    <w:p w14:paraId="2E0AB955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for(</w:t>
      </w:r>
      <w:proofErr w:type="spellStart"/>
      <w:r w:rsidRPr="00090D27">
        <w:rPr>
          <w:sz w:val="40"/>
        </w:rPr>
        <w:t>i</w:t>
      </w:r>
      <w:proofErr w:type="spellEnd"/>
      <w:r w:rsidRPr="00090D27">
        <w:rPr>
          <w:sz w:val="40"/>
        </w:rPr>
        <w:t>=</w:t>
      </w:r>
      <w:proofErr w:type="gramStart"/>
      <w:r w:rsidRPr="00090D27">
        <w:rPr>
          <w:sz w:val="40"/>
        </w:rPr>
        <w:t>3;i</w:t>
      </w:r>
      <w:proofErr w:type="gramEnd"/>
      <w:r w:rsidRPr="00090D27">
        <w:rPr>
          <w:sz w:val="40"/>
        </w:rPr>
        <w:t>&lt;=7;i++)</w:t>
      </w:r>
    </w:p>
    <w:p w14:paraId="6C74BFF4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{</w:t>
      </w:r>
    </w:p>
    <w:p w14:paraId="55F4D7D2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 if(</w:t>
      </w:r>
      <w:proofErr w:type="spellStart"/>
      <w:r w:rsidRPr="00090D27">
        <w:rPr>
          <w:sz w:val="40"/>
        </w:rPr>
        <w:t>i</w:t>
      </w:r>
      <w:proofErr w:type="spellEnd"/>
      <w:r w:rsidRPr="00090D27">
        <w:rPr>
          <w:sz w:val="40"/>
        </w:rPr>
        <w:t>==5)</w:t>
      </w:r>
    </w:p>
    <w:p w14:paraId="2D086796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   continue;</w:t>
      </w:r>
    </w:p>
    <w:p w14:paraId="367AA63B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spellStart"/>
      <w:proofErr w:type="gramStart"/>
      <w:r w:rsidRPr="00090D27">
        <w:rPr>
          <w:sz w:val="40"/>
        </w:rPr>
        <w:t>digitalWrite</w:t>
      </w:r>
      <w:proofErr w:type="spellEnd"/>
      <w:r w:rsidRPr="00090D27">
        <w:rPr>
          <w:sz w:val="40"/>
        </w:rPr>
        <w:t>(</w:t>
      </w:r>
      <w:proofErr w:type="spellStart"/>
      <w:proofErr w:type="gramEnd"/>
      <w:r w:rsidRPr="00090D27">
        <w:rPr>
          <w:sz w:val="40"/>
        </w:rPr>
        <w:t>i</w:t>
      </w:r>
      <w:proofErr w:type="spellEnd"/>
      <w:r w:rsidRPr="00090D27">
        <w:rPr>
          <w:sz w:val="40"/>
        </w:rPr>
        <w:t>, HIGH);</w:t>
      </w:r>
    </w:p>
    <w:p w14:paraId="1A47FCE1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gramStart"/>
      <w:r w:rsidRPr="00090D27">
        <w:rPr>
          <w:sz w:val="40"/>
        </w:rPr>
        <w:t>delay(</w:t>
      </w:r>
      <w:proofErr w:type="gramEnd"/>
      <w:r w:rsidRPr="00090D27">
        <w:rPr>
          <w:sz w:val="40"/>
        </w:rPr>
        <w:t>1000); // Wait for 1000 millisecond(s)</w:t>
      </w:r>
    </w:p>
    <w:p w14:paraId="56BCF63D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spellStart"/>
      <w:proofErr w:type="gramStart"/>
      <w:r w:rsidRPr="00090D27">
        <w:rPr>
          <w:sz w:val="40"/>
        </w:rPr>
        <w:t>digitalWrite</w:t>
      </w:r>
      <w:proofErr w:type="spellEnd"/>
      <w:r w:rsidRPr="00090D27">
        <w:rPr>
          <w:sz w:val="40"/>
        </w:rPr>
        <w:t>(</w:t>
      </w:r>
      <w:proofErr w:type="spellStart"/>
      <w:proofErr w:type="gramEnd"/>
      <w:r w:rsidRPr="00090D27">
        <w:rPr>
          <w:sz w:val="40"/>
        </w:rPr>
        <w:t>i</w:t>
      </w:r>
      <w:proofErr w:type="spellEnd"/>
      <w:r w:rsidRPr="00090D27">
        <w:rPr>
          <w:sz w:val="40"/>
        </w:rPr>
        <w:t>, LOW);</w:t>
      </w:r>
    </w:p>
    <w:p w14:paraId="2A3F6C56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 xml:space="preserve">  </w:t>
      </w:r>
      <w:proofErr w:type="gramStart"/>
      <w:r w:rsidRPr="00090D27">
        <w:rPr>
          <w:sz w:val="40"/>
        </w:rPr>
        <w:t>delay(</w:t>
      </w:r>
      <w:proofErr w:type="gramEnd"/>
      <w:r w:rsidRPr="00090D27">
        <w:rPr>
          <w:sz w:val="40"/>
        </w:rPr>
        <w:t>1000); // Wait for 1000 millisecond(s)</w:t>
      </w:r>
    </w:p>
    <w:p w14:paraId="5E2BE17A" w14:textId="77777777" w:rsidR="00090D27" w:rsidRPr="00090D27" w:rsidRDefault="00090D27" w:rsidP="00090D27">
      <w:pPr>
        <w:rPr>
          <w:sz w:val="40"/>
        </w:rPr>
      </w:pPr>
      <w:r w:rsidRPr="00090D27">
        <w:rPr>
          <w:sz w:val="40"/>
        </w:rPr>
        <w:t>}</w:t>
      </w:r>
    </w:p>
    <w:p w14:paraId="6D93188E" w14:textId="5475F50A" w:rsidR="00A9204E" w:rsidRPr="00090D27" w:rsidRDefault="00090D27" w:rsidP="00090D27">
      <w:pPr>
        <w:rPr>
          <w:sz w:val="40"/>
        </w:rPr>
      </w:pPr>
      <w:r w:rsidRPr="00090D27">
        <w:rPr>
          <w:sz w:val="40"/>
        </w:rPr>
        <w:t>}</w:t>
      </w:r>
    </w:p>
    <w:sectPr w:rsidR="00A9204E" w:rsidRPr="00090D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4C4F" w14:textId="77777777" w:rsidR="00972F4E" w:rsidRDefault="00972F4E" w:rsidP="00090D27">
      <w:r>
        <w:separator/>
      </w:r>
    </w:p>
  </w:endnote>
  <w:endnote w:type="continuationSeparator" w:id="0">
    <w:p w14:paraId="447B985F" w14:textId="77777777" w:rsidR="00972F4E" w:rsidRDefault="00972F4E" w:rsidP="0009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6E04" w14:textId="77777777" w:rsidR="00972F4E" w:rsidRDefault="00972F4E" w:rsidP="00090D27">
      <w:r>
        <w:separator/>
      </w:r>
    </w:p>
  </w:footnote>
  <w:footnote w:type="continuationSeparator" w:id="0">
    <w:p w14:paraId="1260E926" w14:textId="77777777" w:rsidR="00972F4E" w:rsidRDefault="00972F4E" w:rsidP="00090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7DB1" w14:textId="29B85ED1" w:rsidR="00090D27" w:rsidRPr="00090D27" w:rsidRDefault="00090D27">
    <w:pPr>
      <w:pStyle w:val="Header"/>
      <w:rPr>
        <w:rFonts w:ascii="Arial Black" w:hAnsi="Arial Black"/>
        <w:b/>
        <w:sz w:val="44"/>
        <w:u w:val="double"/>
      </w:rPr>
    </w:pPr>
    <w:r w:rsidRPr="00090D27">
      <w:rPr>
        <w:rFonts w:ascii="Arial Black" w:hAnsi="Arial Black"/>
        <w:b/>
        <w:sz w:val="44"/>
        <w:u w:val="double"/>
      </w:rPr>
      <w:t>CODING FOR LED CHASER.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27"/>
    <w:rsid w:val="00090D27"/>
    <w:rsid w:val="00645252"/>
    <w:rsid w:val="006D3D74"/>
    <w:rsid w:val="0083569A"/>
    <w:rsid w:val="00972F4E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D46"/>
  <w15:chartTrackingRefBased/>
  <w15:docId w15:val="{B8133E3F-83E8-4BF9-9C6A-1EE8A9E9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it%20Kum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C0B7F-2229-47F9-B42F-DA1EC1D7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Kumar</dc:creator>
  <cp:keywords/>
  <dc:description/>
  <cp:lastModifiedBy>gunit bedi</cp:lastModifiedBy>
  <cp:revision>1</cp:revision>
  <dcterms:created xsi:type="dcterms:W3CDTF">2019-09-17T18:16:00Z</dcterms:created>
  <dcterms:modified xsi:type="dcterms:W3CDTF">2019-09-17T18:17:00Z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